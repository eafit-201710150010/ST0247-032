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C47F9" w:rsidRDefault="00CC3FF5">
      <w:pPr>
        <w:pStyle w:val="Heading"/>
      </w:pPr>
      <w:r>
        <w:rPr>
          <w:color w:val="002060"/>
          <w:sz w:val="36"/>
          <w:szCs w:val="24"/>
          <w:lang w:val="es-ES"/>
        </w:rPr>
        <w:t>Laboratorio Nro. 2</w:t>
      </w:r>
      <w:r w:rsidR="002C47F9">
        <w:rPr>
          <w:color w:val="002060"/>
          <w:sz w:val="36"/>
          <w:szCs w:val="24"/>
          <w:lang w:val="es-ES"/>
        </w:rPr>
        <w:t xml:space="preserve">: </w:t>
      </w:r>
      <w:r>
        <w:rPr>
          <w:color w:val="002060"/>
          <w:sz w:val="36"/>
          <w:szCs w:val="24"/>
          <w:lang w:val="es-ES"/>
        </w:rPr>
        <w:t>Fuerza</w:t>
      </w:r>
      <w:r w:rsidRPr="00CC3FF5">
        <w:rPr>
          <w:color w:val="002060"/>
          <w:sz w:val="36"/>
          <w:szCs w:val="24"/>
          <w:lang w:val="es-ES"/>
        </w:rPr>
        <w:t xml:space="preserve"> Bruta (</w:t>
      </w:r>
      <w:proofErr w:type="spellStart"/>
      <w:r w:rsidRPr="00CC3FF5">
        <w:rPr>
          <w:color w:val="002060"/>
          <w:sz w:val="36"/>
          <w:szCs w:val="24"/>
          <w:lang w:val="es-ES"/>
        </w:rPr>
        <w:t>Brute</w:t>
      </w:r>
      <w:proofErr w:type="spellEnd"/>
      <w:r w:rsidRPr="00CC3FF5">
        <w:rPr>
          <w:color w:val="002060"/>
          <w:sz w:val="36"/>
          <w:szCs w:val="24"/>
          <w:lang w:val="es-ES"/>
        </w:rPr>
        <w:t xml:space="preserve"> </w:t>
      </w:r>
      <w:proofErr w:type="spellStart"/>
      <w:r w:rsidRPr="00CC3FF5">
        <w:rPr>
          <w:color w:val="002060"/>
          <w:sz w:val="36"/>
          <w:szCs w:val="24"/>
          <w:lang w:val="es-ES"/>
        </w:rPr>
        <w:t>force</w:t>
      </w:r>
      <w:proofErr w:type="spellEnd"/>
      <w:r w:rsidRPr="00CC3FF5">
        <w:rPr>
          <w:color w:val="002060"/>
          <w:sz w:val="36"/>
          <w:szCs w:val="24"/>
          <w:lang w:val="es-ES"/>
        </w:rPr>
        <w:t xml:space="preserve"> o </w:t>
      </w:r>
      <w:proofErr w:type="spellStart"/>
      <w:r w:rsidRPr="00CC3FF5">
        <w:rPr>
          <w:color w:val="002060"/>
          <w:sz w:val="36"/>
          <w:szCs w:val="24"/>
          <w:lang w:val="es-ES"/>
        </w:rPr>
        <w:t>Exhaustive</w:t>
      </w:r>
      <w:proofErr w:type="spellEnd"/>
      <w:r w:rsidRPr="00CC3FF5">
        <w:rPr>
          <w:color w:val="002060"/>
          <w:sz w:val="36"/>
          <w:szCs w:val="24"/>
          <w:lang w:val="es-ES"/>
        </w:rPr>
        <w:t xml:space="preserve"> </w:t>
      </w:r>
      <w:proofErr w:type="spellStart"/>
      <w:r w:rsidRPr="00CC3FF5">
        <w:rPr>
          <w:color w:val="002060"/>
          <w:sz w:val="36"/>
          <w:szCs w:val="24"/>
          <w:lang w:val="es-ES"/>
        </w:rPr>
        <w:t>search</w:t>
      </w:r>
      <w:proofErr w:type="spellEnd"/>
      <w:r w:rsidRPr="00CC3FF5">
        <w:rPr>
          <w:color w:val="002060"/>
          <w:sz w:val="36"/>
          <w:szCs w:val="24"/>
          <w:lang w:val="es-ES"/>
        </w:rPr>
        <w:t>)</w:t>
      </w:r>
    </w:p>
    <w:p w:rsidR="002C47F9" w:rsidRDefault="002C47F9">
      <w:pPr>
        <w:pStyle w:val="Textoindependiente"/>
        <w:rPr>
          <w:color w:val="002060"/>
          <w:sz w:val="36"/>
          <w:szCs w:val="24"/>
          <w:lang w:val="es-ES"/>
        </w:rPr>
      </w:pPr>
    </w:p>
    <w:p w:rsidR="002C47F9" w:rsidRDefault="002C47F9">
      <w:pPr>
        <w:pStyle w:val="Textoindependiente"/>
      </w:pPr>
    </w:p>
    <w:p w:rsidR="002C47F9" w:rsidRDefault="002C47F9">
      <w:pPr>
        <w:pStyle w:val="Textoindependient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2C47F9">
        <w:tc>
          <w:tcPr>
            <w:tcW w:w="4605" w:type="dxa"/>
            <w:shd w:val="clear" w:color="auto" w:fill="auto"/>
          </w:tcPr>
          <w:p w:rsidR="002C47F9" w:rsidRDefault="00CC3FF5">
            <w:pPr>
              <w:jc w:val="center"/>
            </w:pPr>
            <w:r>
              <w:rPr>
                <w:b/>
                <w:bCs/>
                <w:szCs w:val="24"/>
              </w:rPr>
              <w:t xml:space="preserve">Alejandro </w:t>
            </w:r>
            <w:proofErr w:type="spellStart"/>
            <w:r>
              <w:rPr>
                <w:b/>
                <w:bCs/>
                <w:szCs w:val="24"/>
              </w:rPr>
              <w:t>Arroyave</w:t>
            </w:r>
            <w:proofErr w:type="spellEnd"/>
            <w:r>
              <w:rPr>
                <w:b/>
                <w:bCs/>
                <w:szCs w:val="24"/>
              </w:rPr>
              <w:t xml:space="preserve"> Bedoya</w:t>
            </w:r>
          </w:p>
          <w:p w:rsidR="002C47F9" w:rsidRDefault="002C47F9">
            <w:pPr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2C47F9" w:rsidRDefault="002C47F9">
            <w:pPr>
              <w:jc w:val="center"/>
            </w:pPr>
            <w:proofErr w:type="spellStart"/>
            <w:r>
              <w:rPr>
                <w:bCs/>
                <w:szCs w:val="24"/>
              </w:rPr>
              <w:t>Medellín</w:t>
            </w:r>
            <w:proofErr w:type="spellEnd"/>
            <w:r>
              <w:rPr>
                <w:bCs/>
                <w:szCs w:val="24"/>
              </w:rPr>
              <w:t>, Colombia</w:t>
            </w:r>
          </w:p>
          <w:p w:rsidR="002C47F9" w:rsidRDefault="00CC3FF5">
            <w:pPr>
              <w:jc w:val="center"/>
            </w:pPr>
            <w:r>
              <w:rPr>
                <w:bCs/>
                <w:szCs w:val="24"/>
              </w:rPr>
              <w:t>aarroyaveb</w:t>
            </w:r>
            <w:r w:rsidR="002C47F9">
              <w:rPr>
                <w:bCs/>
                <w:szCs w:val="24"/>
              </w:rPr>
              <w:t>@eafit.edu.co</w:t>
            </w:r>
          </w:p>
          <w:p w:rsidR="002C47F9" w:rsidRDefault="002C47F9">
            <w:pPr>
              <w:jc w:val="center"/>
              <w:rPr>
                <w:b/>
                <w:bCs/>
                <w:szCs w:val="24"/>
              </w:rPr>
            </w:pPr>
          </w:p>
          <w:p w:rsidR="00CC3FF5" w:rsidRDefault="00CC3FF5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Santiago </w:t>
            </w:r>
            <w:proofErr w:type="spellStart"/>
            <w:r>
              <w:rPr>
                <w:b/>
                <w:bCs/>
                <w:szCs w:val="24"/>
              </w:rPr>
              <w:t>Castrillón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Galvis</w:t>
            </w:r>
            <w:proofErr w:type="spellEnd"/>
          </w:p>
          <w:p w:rsidR="00CC3FF5" w:rsidRDefault="00CC3FF5" w:rsidP="00CC3FF5">
            <w:pPr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CC3FF5" w:rsidRDefault="00CC3FF5" w:rsidP="00CC3FF5">
            <w:pPr>
              <w:jc w:val="center"/>
            </w:pPr>
            <w:proofErr w:type="spellStart"/>
            <w:r>
              <w:rPr>
                <w:bCs/>
                <w:szCs w:val="24"/>
              </w:rPr>
              <w:t>Medellín</w:t>
            </w:r>
            <w:proofErr w:type="spellEnd"/>
            <w:r>
              <w:rPr>
                <w:bCs/>
                <w:szCs w:val="24"/>
              </w:rPr>
              <w:t>, Colombia</w:t>
            </w:r>
          </w:p>
          <w:p w:rsidR="00CC3FF5" w:rsidRPr="00CC3FF5" w:rsidRDefault="00CC3FF5" w:rsidP="00CC3FF5">
            <w:pPr>
              <w:jc w:val="center"/>
            </w:pPr>
            <w:r>
              <w:rPr>
                <w:bCs/>
                <w:szCs w:val="24"/>
              </w:rPr>
              <w:t>scastrillg@eafit.edu.co</w:t>
            </w:r>
          </w:p>
        </w:tc>
        <w:tc>
          <w:tcPr>
            <w:tcW w:w="4605" w:type="dxa"/>
            <w:shd w:val="clear" w:color="auto" w:fill="auto"/>
          </w:tcPr>
          <w:p w:rsidR="002C47F9" w:rsidRDefault="00CC3FF5">
            <w:pPr>
              <w:jc w:val="center"/>
            </w:pPr>
            <w:r>
              <w:rPr>
                <w:b/>
                <w:bCs/>
                <w:szCs w:val="24"/>
              </w:rPr>
              <w:t>Luis Javier Palacio Mesa</w:t>
            </w:r>
          </w:p>
          <w:p w:rsidR="002C47F9" w:rsidRDefault="002C47F9">
            <w:pPr>
              <w:jc w:val="center"/>
            </w:pPr>
            <w:r>
              <w:rPr>
                <w:bCs/>
                <w:szCs w:val="24"/>
              </w:rPr>
              <w:t xml:space="preserve">Universidad </w:t>
            </w:r>
            <w:proofErr w:type="spellStart"/>
            <w:r>
              <w:rPr>
                <w:bCs/>
                <w:szCs w:val="24"/>
              </w:rPr>
              <w:t>Eafit</w:t>
            </w:r>
            <w:proofErr w:type="spellEnd"/>
          </w:p>
          <w:p w:rsidR="002C47F9" w:rsidRDefault="002C47F9">
            <w:pPr>
              <w:jc w:val="center"/>
            </w:pPr>
            <w:proofErr w:type="spellStart"/>
            <w:r>
              <w:rPr>
                <w:bCs/>
                <w:szCs w:val="24"/>
              </w:rPr>
              <w:t>Medellín</w:t>
            </w:r>
            <w:proofErr w:type="spellEnd"/>
            <w:r>
              <w:rPr>
                <w:bCs/>
                <w:szCs w:val="24"/>
              </w:rPr>
              <w:t>, Colombia</w:t>
            </w:r>
          </w:p>
          <w:p w:rsidR="002C47F9" w:rsidRDefault="00CC3FF5">
            <w:pPr>
              <w:jc w:val="center"/>
            </w:pPr>
            <w:r>
              <w:rPr>
                <w:bCs/>
                <w:szCs w:val="24"/>
              </w:rPr>
              <w:t>ljpalaciom</w:t>
            </w:r>
            <w:r w:rsidR="002C47F9">
              <w:rPr>
                <w:bCs/>
                <w:szCs w:val="24"/>
              </w:rPr>
              <w:t>@eafit.edu.co</w:t>
            </w:r>
          </w:p>
          <w:p w:rsidR="002C47F9" w:rsidRDefault="002C47F9">
            <w:pPr>
              <w:jc w:val="center"/>
              <w:rPr>
                <w:b/>
                <w:bCs/>
                <w:szCs w:val="24"/>
              </w:rPr>
            </w:pPr>
          </w:p>
        </w:tc>
      </w:tr>
    </w:tbl>
    <w:p w:rsidR="002C47F9" w:rsidRDefault="002C47F9">
      <w:pPr>
        <w:rPr>
          <w:b/>
          <w:bCs/>
          <w:szCs w:val="24"/>
        </w:rPr>
      </w:pPr>
    </w:p>
    <w:p w:rsidR="002C47F9" w:rsidRDefault="002C47F9">
      <w:pPr>
        <w:rPr>
          <w:b/>
          <w:bCs/>
          <w:szCs w:val="24"/>
        </w:rPr>
      </w:pPr>
    </w:p>
    <w:p w:rsidR="002C47F9" w:rsidRDefault="002C47F9">
      <w:r>
        <w:rPr>
          <w:b/>
          <w:bCs/>
          <w:color w:val="002060"/>
        </w:rPr>
        <w:t>3)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Simulacro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preguntas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sustentación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Proyectos</w:t>
      </w:r>
      <w:proofErr w:type="spellEnd"/>
    </w:p>
    <w:p w:rsidR="002C47F9" w:rsidRDefault="002C47F9">
      <w:pPr>
        <w:rPr>
          <w:b/>
          <w:bCs/>
        </w:rPr>
      </w:pPr>
    </w:p>
    <w:p w:rsidR="002C47F9" w:rsidRDefault="0091562B">
      <w:pPr>
        <w:numPr>
          <w:ilvl w:val="0"/>
          <w:numId w:val="2"/>
        </w:numPr>
        <w:jc w:val="both"/>
        <w:rPr>
          <w:bCs/>
          <w:szCs w:val="24"/>
        </w:rPr>
      </w:pPr>
      <w:proofErr w:type="spellStart"/>
      <w:r w:rsidRPr="0091562B">
        <w:rPr>
          <w:bCs/>
          <w:szCs w:val="24"/>
        </w:rPr>
        <w:t>Otra</w:t>
      </w:r>
      <w:proofErr w:type="spellEnd"/>
      <w:r w:rsidRPr="0091562B">
        <w:rPr>
          <w:bCs/>
          <w:szCs w:val="24"/>
        </w:rPr>
        <w:t xml:space="preserve"> </w:t>
      </w:r>
      <w:proofErr w:type="spellStart"/>
      <w:r w:rsidRPr="0091562B">
        <w:rPr>
          <w:bCs/>
          <w:szCs w:val="24"/>
        </w:rPr>
        <w:t>técnica</w:t>
      </w:r>
      <w:proofErr w:type="spellEnd"/>
      <w:r w:rsidRPr="0091562B">
        <w:rPr>
          <w:bCs/>
          <w:szCs w:val="24"/>
        </w:rPr>
        <w:t xml:space="preserve"> </w:t>
      </w:r>
      <w:proofErr w:type="spellStart"/>
      <w:r w:rsidRPr="0091562B">
        <w:rPr>
          <w:bCs/>
          <w:szCs w:val="24"/>
        </w:rPr>
        <w:t>muy</w:t>
      </w:r>
      <w:proofErr w:type="spellEnd"/>
      <w:r w:rsidRPr="0091562B">
        <w:rPr>
          <w:bCs/>
          <w:szCs w:val="24"/>
        </w:rPr>
        <w:t xml:space="preserve"> </w:t>
      </w:r>
      <w:proofErr w:type="spellStart"/>
      <w:r w:rsidRPr="0091562B">
        <w:rPr>
          <w:bCs/>
          <w:szCs w:val="24"/>
        </w:rPr>
        <w:t>utilizada</w:t>
      </w:r>
      <w:proofErr w:type="spellEnd"/>
      <w:r w:rsidRPr="0091562B">
        <w:rPr>
          <w:bCs/>
          <w:szCs w:val="24"/>
        </w:rPr>
        <w:t xml:space="preserve"> </w:t>
      </w:r>
      <w:r>
        <w:rPr>
          <w:bCs/>
          <w:szCs w:val="24"/>
        </w:rPr>
        <w:t xml:space="preserve">para resolver </w:t>
      </w:r>
      <w:proofErr w:type="spellStart"/>
      <w:r>
        <w:rPr>
          <w:bCs/>
          <w:szCs w:val="24"/>
        </w:rPr>
        <w:t>este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tipo</w:t>
      </w:r>
      <w:proofErr w:type="spellEnd"/>
      <w:r>
        <w:rPr>
          <w:bCs/>
          <w:szCs w:val="24"/>
        </w:rPr>
        <w:t xml:space="preserve"> de </w:t>
      </w:r>
      <w:proofErr w:type="spellStart"/>
      <w:r>
        <w:rPr>
          <w:bCs/>
          <w:szCs w:val="24"/>
        </w:rPr>
        <w:t>problemas</w:t>
      </w:r>
      <w:proofErr w:type="spellEnd"/>
      <w:r>
        <w:rPr>
          <w:bCs/>
          <w:szCs w:val="24"/>
        </w:rPr>
        <w:t xml:space="preserve"> </w:t>
      </w:r>
      <w:proofErr w:type="spellStart"/>
      <w:r w:rsidRPr="0091562B">
        <w:rPr>
          <w:bCs/>
          <w:szCs w:val="24"/>
        </w:rPr>
        <w:t>es</w:t>
      </w:r>
      <w:proofErr w:type="spellEnd"/>
      <w:r w:rsidRPr="0091562B">
        <w:rPr>
          <w:bCs/>
          <w:szCs w:val="24"/>
        </w:rPr>
        <w:t xml:space="preserve"> el backtracking</w:t>
      </w:r>
      <w:r>
        <w:rPr>
          <w:bCs/>
          <w:szCs w:val="24"/>
        </w:rPr>
        <w:t xml:space="preserve">, la </w:t>
      </w:r>
      <w:proofErr w:type="spellStart"/>
      <w:r>
        <w:rPr>
          <w:bCs/>
          <w:szCs w:val="24"/>
        </w:rPr>
        <w:t>cual</w:t>
      </w:r>
      <w:proofErr w:type="spellEnd"/>
      <w:r>
        <w:rPr>
          <w:bCs/>
          <w:szCs w:val="24"/>
        </w:rPr>
        <w:t xml:space="preserve"> se </w:t>
      </w:r>
      <w:proofErr w:type="spellStart"/>
      <w:r>
        <w:rPr>
          <w:bCs/>
          <w:szCs w:val="24"/>
        </w:rPr>
        <w:t>logra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solucionar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escogiendo</w:t>
      </w:r>
      <w:proofErr w:type="spellEnd"/>
      <w:r>
        <w:rPr>
          <w:bCs/>
          <w:szCs w:val="24"/>
        </w:rPr>
        <w:t xml:space="preserve"> un </w:t>
      </w:r>
      <w:proofErr w:type="spellStart"/>
      <w:r>
        <w:rPr>
          <w:bCs/>
          <w:szCs w:val="24"/>
        </w:rPr>
        <w:t>camino</w:t>
      </w:r>
      <w:proofErr w:type="spellEnd"/>
      <w:r>
        <w:rPr>
          <w:bCs/>
          <w:szCs w:val="24"/>
        </w:rPr>
        <w:t xml:space="preserve"> y </w:t>
      </w:r>
      <w:proofErr w:type="spellStart"/>
      <w:r>
        <w:rPr>
          <w:bCs/>
          <w:szCs w:val="24"/>
        </w:rPr>
        <w:t>devolviendose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cuando</w:t>
      </w:r>
      <w:proofErr w:type="spellEnd"/>
      <w:r>
        <w:rPr>
          <w:bCs/>
          <w:szCs w:val="24"/>
        </w:rPr>
        <w:t xml:space="preserve"> se </w:t>
      </w:r>
      <w:proofErr w:type="spellStart"/>
      <w:r>
        <w:rPr>
          <w:bCs/>
          <w:szCs w:val="24"/>
        </w:rPr>
        <w:t>encuentra</w:t>
      </w:r>
      <w:proofErr w:type="spellEnd"/>
      <w:r>
        <w:rPr>
          <w:bCs/>
          <w:szCs w:val="24"/>
        </w:rPr>
        <w:t xml:space="preserve"> con un </w:t>
      </w:r>
      <w:proofErr w:type="spellStart"/>
      <w:r>
        <w:rPr>
          <w:bCs/>
          <w:szCs w:val="24"/>
        </w:rPr>
        <w:t>callejón</w:t>
      </w:r>
      <w:proofErr w:type="spellEnd"/>
      <w:r>
        <w:rPr>
          <w:bCs/>
          <w:szCs w:val="24"/>
        </w:rPr>
        <w:t xml:space="preserve"> sin </w:t>
      </w:r>
      <w:proofErr w:type="spellStart"/>
      <w:r>
        <w:rPr>
          <w:bCs/>
          <w:szCs w:val="24"/>
        </w:rPr>
        <w:t>salida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así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sucesivamente</w:t>
      </w:r>
      <w:proofErr w:type="spellEnd"/>
      <w:r>
        <w:rPr>
          <w:bCs/>
          <w:szCs w:val="24"/>
        </w:rPr>
        <w:t xml:space="preserve"> hasta que </w:t>
      </w:r>
      <w:proofErr w:type="spellStart"/>
      <w:r>
        <w:rPr>
          <w:bCs/>
          <w:szCs w:val="24"/>
        </w:rPr>
        <w:t>encuentra</w:t>
      </w:r>
      <w:proofErr w:type="spellEnd"/>
      <w:r>
        <w:rPr>
          <w:bCs/>
          <w:szCs w:val="24"/>
        </w:rPr>
        <w:t xml:space="preserve"> un </w:t>
      </w:r>
      <w:proofErr w:type="spellStart"/>
      <w:r>
        <w:rPr>
          <w:bCs/>
          <w:szCs w:val="24"/>
        </w:rPr>
        <w:t>camino</w:t>
      </w:r>
      <w:proofErr w:type="spellEnd"/>
      <w:r>
        <w:rPr>
          <w:bCs/>
          <w:szCs w:val="24"/>
        </w:rPr>
        <w:t xml:space="preserve">, lo </w:t>
      </w:r>
      <w:proofErr w:type="spellStart"/>
      <w:r>
        <w:rPr>
          <w:bCs/>
          <w:szCs w:val="24"/>
        </w:rPr>
        <w:t>suma</w:t>
      </w:r>
      <w:proofErr w:type="spellEnd"/>
      <w:r>
        <w:rPr>
          <w:bCs/>
          <w:szCs w:val="24"/>
        </w:rPr>
        <w:t xml:space="preserve"> a un </w:t>
      </w:r>
      <w:proofErr w:type="spellStart"/>
      <w:r>
        <w:rPr>
          <w:bCs/>
          <w:szCs w:val="24"/>
        </w:rPr>
        <w:t>contador</w:t>
      </w:r>
      <w:proofErr w:type="spellEnd"/>
      <w:r>
        <w:rPr>
          <w:bCs/>
          <w:szCs w:val="24"/>
        </w:rPr>
        <w:t xml:space="preserve"> o lo </w:t>
      </w:r>
      <w:proofErr w:type="spellStart"/>
      <w:r>
        <w:rPr>
          <w:bCs/>
          <w:szCs w:val="24"/>
        </w:rPr>
        <w:t>imprime</w:t>
      </w:r>
      <w:proofErr w:type="spellEnd"/>
      <w:r>
        <w:rPr>
          <w:bCs/>
          <w:szCs w:val="24"/>
        </w:rPr>
        <w:t xml:space="preserve">, y </w:t>
      </w:r>
      <w:proofErr w:type="spellStart"/>
      <w:r>
        <w:rPr>
          <w:bCs/>
          <w:szCs w:val="24"/>
        </w:rPr>
        <w:t>sigue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aplicando</w:t>
      </w:r>
      <w:proofErr w:type="spellEnd"/>
      <w:r>
        <w:rPr>
          <w:bCs/>
          <w:szCs w:val="24"/>
        </w:rPr>
        <w:t xml:space="preserve"> la </w:t>
      </w:r>
      <w:proofErr w:type="spellStart"/>
      <w:r>
        <w:rPr>
          <w:bCs/>
          <w:szCs w:val="24"/>
        </w:rPr>
        <w:t>técnica</w:t>
      </w:r>
      <w:proofErr w:type="spellEnd"/>
      <w:r>
        <w:rPr>
          <w:bCs/>
          <w:szCs w:val="24"/>
        </w:rPr>
        <w:t xml:space="preserve"> hasta </w:t>
      </w:r>
      <w:proofErr w:type="spellStart"/>
      <w:r>
        <w:rPr>
          <w:bCs/>
          <w:szCs w:val="24"/>
        </w:rPr>
        <w:t>recorrer</w:t>
      </w:r>
      <w:proofErr w:type="spellEnd"/>
      <w:r>
        <w:rPr>
          <w:bCs/>
          <w:szCs w:val="24"/>
        </w:rPr>
        <w:t xml:space="preserve"> el ultimo </w:t>
      </w:r>
      <w:proofErr w:type="spellStart"/>
      <w:r>
        <w:rPr>
          <w:bCs/>
          <w:szCs w:val="24"/>
        </w:rPr>
        <w:t>camino</w:t>
      </w:r>
      <w:proofErr w:type="spellEnd"/>
      <w:r>
        <w:rPr>
          <w:bCs/>
          <w:szCs w:val="24"/>
        </w:rPr>
        <w:t xml:space="preserve"> sin </w:t>
      </w:r>
      <w:proofErr w:type="spellStart"/>
      <w:r>
        <w:rPr>
          <w:bCs/>
          <w:szCs w:val="24"/>
        </w:rPr>
        <w:t>salida</w:t>
      </w:r>
      <w:proofErr w:type="spellEnd"/>
      <w:r>
        <w:rPr>
          <w:bCs/>
          <w:szCs w:val="24"/>
        </w:rPr>
        <w:t>.</w:t>
      </w:r>
    </w:p>
    <w:p w:rsidR="000F4B14" w:rsidRPr="0091562B" w:rsidRDefault="000F4B14" w:rsidP="000F4B14">
      <w:pPr>
        <w:ind w:left="720"/>
        <w:jc w:val="both"/>
        <w:rPr>
          <w:bCs/>
          <w:szCs w:val="24"/>
        </w:rPr>
      </w:pPr>
    </w:p>
    <w:p w:rsidR="002C47F9" w:rsidRDefault="000F4B14">
      <w:pPr>
        <w:numPr>
          <w:ilvl w:val="0"/>
          <w:numId w:val="2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</w:t>
      </w:r>
    </w:p>
    <w:p w:rsidR="000F4B14" w:rsidRDefault="000F4B14" w:rsidP="000F4B14">
      <w:pPr>
        <w:pStyle w:val="Prrafodelista"/>
        <w:rPr>
          <w:b/>
          <w:bCs/>
          <w:szCs w:val="24"/>
        </w:rPr>
      </w:pPr>
    </w:p>
    <w:p w:rsidR="000F4B14" w:rsidRDefault="000F4B14" w:rsidP="000F4B14">
      <w:pPr>
        <w:ind w:left="72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  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313"/>
      </w:tblGrid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FE79C3" w:rsidRDefault="000F4B14" w:rsidP="00FE79C3">
            <w:pPr>
              <w:jc w:val="both"/>
              <w:rPr>
                <w:b/>
                <w:bCs/>
                <w:szCs w:val="24"/>
              </w:rPr>
            </w:pPr>
            <w:r w:rsidRPr="00FE79C3">
              <w:rPr>
                <w:b/>
                <w:bCs/>
                <w:szCs w:val="24"/>
              </w:rPr>
              <w:t>N</w:t>
            </w:r>
            <w:bookmarkStart w:id="0" w:name="_GoBack"/>
            <w:bookmarkEnd w:id="0"/>
            <w:r w:rsidRPr="00FE79C3">
              <w:rPr>
                <w:b/>
                <w:bCs/>
                <w:szCs w:val="24"/>
              </w:rPr>
              <w:t xml:space="preserve">° de </w:t>
            </w:r>
            <w:proofErr w:type="spellStart"/>
            <w:r w:rsidRPr="00FE79C3">
              <w:rPr>
                <w:b/>
                <w:bCs/>
                <w:szCs w:val="24"/>
              </w:rPr>
              <w:t>reinas</w:t>
            </w:r>
            <w:proofErr w:type="spellEnd"/>
          </w:p>
        </w:tc>
        <w:tc>
          <w:tcPr>
            <w:tcW w:w="4605" w:type="dxa"/>
            <w:shd w:val="clear" w:color="auto" w:fill="auto"/>
          </w:tcPr>
          <w:p w:rsidR="000F4B14" w:rsidRPr="00FE79C3" w:rsidRDefault="000F4B14" w:rsidP="00FE79C3">
            <w:pPr>
              <w:jc w:val="both"/>
              <w:rPr>
                <w:b/>
                <w:bCs/>
                <w:szCs w:val="24"/>
              </w:rPr>
            </w:pPr>
            <w:proofErr w:type="spellStart"/>
            <w:r w:rsidRPr="00FE79C3">
              <w:rPr>
                <w:b/>
                <w:bCs/>
                <w:szCs w:val="24"/>
              </w:rPr>
              <w:t>Tiempo</w:t>
            </w:r>
            <w:proofErr w:type="spellEnd"/>
            <w:r w:rsidRPr="00FE79C3">
              <w:rPr>
                <w:b/>
                <w:bCs/>
                <w:szCs w:val="24"/>
              </w:rPr>
              <w:t xml:space="preserve"> (</w:t>
            </w:r>
            <w:proofErr w:type="spellStart"/>
            <w:r w:rsidRPr="00FE79C3">
              <w:rPr>
                <w:b/>
                <w:bCs/>
                <w:szCs w:val="24"/>
              </w:rPr>
              <w:t>en</w:t>
            </w:r>
            <w:proofErr w:type="spellEnd"/>
            <w:r w:rsidRPr="00FE79C3">
              <w:rPr>
                <w:b/>
                <w:bCs/>
                <w:szCs w:val="24"/>
              </w:rPr>
              <w:t xml:space="preserve"> </w:t>
            </w:r>
            <w:proofErr w:type="spellStart"/>
            <w:r w:rsidRPr="00FE79C3">
              <w:rPr>
                <w:b/>
                <w:bCs/>
                <w:szCs w:val="24"/>
              </w:rPr>
              <w:t>milisegundos</w:t>
            </w:r>
            <w:proofErr w:type="spellEnd"/>
            <w:r w:rsidRPr="00FE79C3">
              <w:rPr>
                <w:b/>
                <w:bCs/>
                <w:szCs w:val="24"/>
              </w:rPr>
              <w:t>)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4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3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5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0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6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29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7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49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8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192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9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1096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10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BF713A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11718</w:t>
            </w:r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11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12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13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14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15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16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17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18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19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20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21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22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lastRenderedPageBreak/>
              <w:t>23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24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25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26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27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28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29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30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31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  <w:tr w:rsidR="00FE79C3" w:rsidRPr="00FE79C3" w:rsidTr="00FE79C3"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r w:rsidRPr="00BF713A">
              <w:rPr>
                <w:bCs/>
                <w:szCs w:val="24"/>
              </w:rPr>
              <w:t>32</w:t>
            </w:r>
          </w:p>
        </w:tc>
        <w:tc>
          <w:tcPr>
            <w:tcW w:w="4605" w:type="dxa"/>
            <w:shd w:val="clear" w:color="auto" w:fill="auto"/>
          </w:tcPr>
          <w:p w:rsidR="000F4B14" w:rsidRPr="00BF713A" w:rsidRDefault="000F4B14" w:rsidP="00FE79C3">
            <w:pPr>
              <w:jc w:val="both"/>
              <w:rPr>
                <w:bCs/>
                <w:szCs w:val="24"/>
              </w:rPr>
            </w:pPr>
            <w:proofErr w:type="spellStart"/>
            <w:r w:rsidRPr="00BF713A">
              <w:rPr>
                <w:bCs/>
                <w:szCs w:val="24"/>
              </w:rPr>
              <w:t>Más</w:t>
            </w:r>
            <w:proofErr w:type="spellEnd"/>
            <w:r w:rsidRPr="00BF713A">
              <w:rPr>
                <w:bCs/>
                <w:szCs w:val="24"/>
              </w:rPr>
              <w:t xml:space="preserve"> de 50 </w:t>
            </w:r>
            <w:proofErr w:type="spellStart"/>
            <w:r w:rsidRPr="00BF713A">
              <w:rPr>
                <w:bCs/>
                <w:szCs w:val="24"/>
              </w:rPr>
              <w:t>minutos</w:t>
            </w:r>
            <w:proofErr w:type="spellEnd"/>
          </w:p>
        </w:tc>
      </w:tr>
    </w:tbl>
    <w:p w:rsidR="000F4B14" w:rsidRDefault="000F4B14" w:rsidP="000F4B14">
      <w:pPr>
        <w:ind w:left="720"/>
        <w:jc w:val="both"/>
        <w:rPr>
          <w:b/>
          <w:bCs/>
          <w:szCs w:val="24"/>
        </w:rPr>
      </w:pPr>
    </w:p>
    <w:p w:rsidR="00BF713A" w:rsidRDefault="00BF713A" w:rsidP="000F4B14">
      <w:pPr>
        <w:ind w:left="720"/>
        <w:jc w:val="both"/>
        <w:rPr>
          <w:b/>
          <w:bCs/>
          <w:szCs w:val="24"/>
        </w:rPr>
      </w:pPr>
      <w:r w:rsidRPr="00BF713A">
        <w:rPr>
          <w:noProof/>
          <w:lang w:val="es-CO"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1" o:spid="_x0000_i1025" type="#_x0000_t75" style="width:360.75pt;height:216.75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">
            <v:imagedata r:id="rId7" o:title=""/>
            <o:lock v:ext="edit" aspectratio="f"/>
          </v:shape>
        </w:pict>
      </w:r>
    </w:p>
    <w:p w:rsidR="002C47F9" w:rsidRDefault="002C47F9">
      <w:pPr>
        <w:numPr>
          <w:ilvl w:val="0"/>
          <w:numId w:val="2"/>
        </w:numPr>
        <w:jc w:val="both"/>
        <w:rPr>
          <w:b/>
          <w:bCs/>
          <w:szCs w:val="24"/>
        </w:rPr>
      </w:pPr>
    </w:p>
    <w:p w:rsidR="002C47F9" w:rsidRDefault="002C47F9">
      <w:pPr>
        <w:ind w:left="720"/>
        <w:jc w:val="both"/>
        <w:rPr>
          <w:b/>
          <w:bCs/>
          <w:i/>
          <w:szCs w:val="24"/>
        </w:rPr>
      </w:pPr>
    </w:p>
    <w:p w:rsidR="002C47F9" w:rsidRDefault="002C47F9">
      <w:pPr>
        <w:jc w:val="both"/>
        <w:rPr>
          <w:b/>
          <w:bCs/>
          <w:i/>
          <w:szCs w:val="24"/>
        </w:rPr>
      </w:pPr>
    </w:p>
    <w:p w:rsidR="002C47F9" w:rsidRDefault="002C47F9">
      <w:pPr>
        <w:jc w:val="both"/>
      </w:pPr>
      <w:r>
        <w:rPr>
          <w:b/>
          <w:bCs/>
          <w:i/>
          <w:color w:val="002060"/>
          <w:szCs w:val="24"/>
        </w:rPr>
        <w:t>4)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Simulacro</w:t>
      </w:r>
      <w:proofErr w:type="spellEnd"/>
      <w:r>
        <w:rPr>
          <w:b/>
          <w:bCs/>
          <w:i/>
          <w:szCs w:val="24"/>
        </w:rPr>
        <w:t xml:space="preserve"> de </w:t>
      </w:r>
      <w:proofErr w:type="spellStart"/>
      <w:r>
        <w:rPr>
          <w:b/>
          <w:bCs/>
          <w:i/>
          <w:szCs w:val="24"/>
        </w:rPr>
        <w:t>Parcial</w:t>
      </w:r>
      <w:proofErr w:type="spellEnd"/>
    </w:p>
    <w:p w:rsidR="002C47F9" w:rsidRDefault="002C47F9">
      <w:pPr>
        <w:jc w:val="both"/>
        <w:rPr>
          <w:b/>
          <w:bCs/>
          <w:i/>
          <w:szCs w:val="24"/>
        </w:rPr>
      </w:pPr>
    </w:p>
    <w:p w:rsidR="002C47F9" w:rsidRPr="00FA1DB7" w:rsidRDefault="00FA1DB7">
      <w:pPr>
        <w:numPr>
          <w:ilvl w:val="0"/>
          <w:numId w:val="3"/>
        </w:numPr>
        <w:jc w:val="both"/>
        <w:rPr>
          <w:b/>
        </w:rPr>
      </w:pPr>
      <w:r w:rsidRPr="00FA1DB7">
        <w:rPr>
          <w:b/>
          <w:i/>
          <w:szCs w:val="24"/>
        </w:rPr>
        <w:t xml:space="preserve">a. </w:t>
      </w:r>
      <w:r>
        <w:rPr>
          <w:i/>
          <w:szCs w:val="24"/>
        </w:rPr>
        <w:t xml:space="preserve">actual &gt; </w:t>
      </w:r>
      <w:proofErr w:type="spellStart"/>
      <w:r>
        <w:rPr>
          <w:i/>
          <w:szCs w:val="24"/>
        </w:rPr>
        <w:t>maximo</w:t>
      </w:r>
      <w:proofErr w:type="spellEnd"/>
    </w:p>
    <w:p w:rsidR="00FA1DB7" w:rsidRPr="00FA1DB7" w:rsidRDefault="00FA1DB7" w:rsidP="00FA1DB7">
      <w:pPr>
        <w:ind w:left="720"/>
        <w:jc w:val="both"/>
      </w:pPr>
      <w:r>
        <w:rPr>
          <w:b/>
          <w:i/>
          <w:szCs w:val="24"/>
        </w:rPr>
        <w:t>b.</w:t>
      </w:r>
      <w:r>
        <w:rPr>
          <w:b/>
        </w:rPr>
        <w:t xml:space="preserve"> </w:t>
      </w:r>
      <w:r>
        <w:t>O(n</w:t>
      </w:r>
      <w:r>
        <w:rPr>
          <w:vertAlign w:val="superscript"/>
        </w:rPr>
        <w:t>2</w:t>
      </w:r>
      <w:r>
        <w:t>)</w:t>
      </w:r>
    </w:p>
    <w:p w:rsidR="002C47F9" w:rsidRPr="00BC1152" w:rsidRDefault="00FA1DB7">
      <w:pPr>
        <w:numPr>
          <w:ilvl w:val="0"/>
          <w:numId w:val="3"/>
        </w:numPr>
        <w:jc w:val="both"/>
      </w:pPr>
      <w:r>
        <w:rPr>
          <w:b/>
          <w:i/>
          <w:szCs w:val="24"/>
        </w:rPr>
        <w:t xml:space="preserve">a. </w:t>
      </w:r>
      <w:proofErr w:type="spellStart"/>
      <w:r>
        <w:rPr>
          <w:i/>
          <w:szCs w:val="24"/>
        </w:rPr>
        <w:t>arr</w:t>
      </w:r>
      <w:proofErr w:type="spellEnd"/>
      <w:r>
        <w:rPr>
          <w:i/>
          <w:szCs w:val="24"/>
        </w:rPr>
        <w:t>, k+1</w:t>
      </w:r>
    </w:p>
    <w:p w:rsidR="00BC1152" w:rsidRPr="00BC1152" w:rsidRDefault="00BC1152" w:rsidP="00BC1152">
      <w:pPr>
        <w:ind w:left="720"/>
        <w:jc w:val="both"/>
        <w:rPr>
          <w:b/>
        </w:rPr>
      </w:pPr>
      <w:r>
        <w:rPr>
          <w:b/>
          <w:i/>
          <w:szCs w:val="24"/>
        </w:rPr>
        <w:t>b.</w:t>
      </w:r>
      <w:r w:rsidRPr="00BC1152">
        <w:t xml:space="preserve"> O(</w:t>
      </w:r>
      <w:r>
        <w:t>n</w:t>
      </w:r>
      <w:r>
        <w:rPr>
          <w:vertAlign w:val="superscript"/>
        </w:rPr>
        <w:t>2</w:t>
      </w:r>
      <w:r w:rsidRPr="00BC1152">
        <w:t>)</w:t>
      </w:r>
    </w:p>
    <w:p w:rsidR="002C47F9" w:rsidRPr="002E12F9" w:rsidRDefault="002E12F9">
      <w:pPr>
        <w:numPr>
          <w:ilvl w:val="0"/>
          <w:numId w:val="3"/>
        </w:numPr>
        <w:jc w:val="both"/>
        <w:rPr>
          <w:b/>
        </w:rPr>
      </w:pPr>
      <w:r w:rsidRPr="002E12F9">
        <w:rPr>
          <w:b/>
          <w:i/>
          <w:szCs w:val="24"/>
        </w:rPr>
        <w:t xml:space="preserve">3.1) </w:t>
      </w:r>
      <w:proofErr w:type="spellStart"/>
      <w:r w:rsidRPr="002E12F9">
        <w:rPr>
          <w:i/>
          <w:szCs w:val="24"/>
        </w:rPr>
        <w:t>i</w:t>
      </w:r>
      <w:proofErr w:type="spellEnd"/>
      <w:r w:rsidRPr="002E12F9">
        <w:rPr>
          <w:i/>
          <w:szCs w:val="24"/>
        </w:rPr>
        <w:t xml:space="preserve"> – (j + 1)</w:t>
      </w:r>
    </w:p>
    <w:p w:rsidR="002E12F9" w:rsidRPr="002E12F9" w:rsidRDefault="002E12F9" w:rsidP="002E12F9">
      <w:pPr>
        <w:ind w:left="720"/>
        <w:jc w:val="both"/>
      </w:pPr>
      <w:r>
        <w:rPr>
          <w:b/>
          <w:i/>
          <w:szCs w:val="24"/>
        </w:rPr>
        <w:t xml:space="preserve">3.2) </w:t>
      </w:r>
      <w:r>
        <w:rPr>
          <w:i/>
          <w:szCs w:val="24"/>
        </w:rPr>
        <w:t>m</w:t>
      </w:r>
    </w:p>
    <w:p w:rsidR="002C47F9" w:rsidRPr="002E12F9" w:rsidRDefault="002E12F9" w:rsidP="002E12F9">
      <w:pPr>
        <w:ind w:left="720"/>
        <w:jc w:val="both"/>
      </w:pPr>
      <w:proofErr w:type="gramStart"/>
      <w:r>
        <w:rPr>
          <w:b/>
          <w:i/>
          <w:iCs/>
          <w:szCs w:val="24"/>
        </w:rPr>
        <w:t>3.3)</w:t>
      </w:r>
      <w:r w:rsidR="00BF713A">
        <w:rPr>
          <w:i/>
          <w:iCs/>
          <w:szCs w:val="24"/>
        </w:rPr>
        <w:t>O</w:t>
      </w:r>
      <w:proofErr w:type="gramEnd"/>
      <w:r w:rsidR="00BF713A">
        <w:rPr>
          <w:i/>
          <w:iCs/>
          <w:szCs w:val="24"/>
        </w:rPr>
        <w:t>(nm)</w:t>
      </w:r>
    </w:p>
    <w:p w:rsidR="002C47F9" w:rsidRDefault="002C47F9">
      <w:pPr>
        <w:jc w:val="both"/>
        <w:rPr>
          <w:b/>
          <w:bCs/>
          <w:i/>
          <w:szCs w:val="24"/>
        </w:rPr>
      </w:pPr>
    </w:p>
    <w:p w:rsidR="002C47F9" w:rsidRDefault="002C47F9">
      <w:pPr>
        <w:jc w:val="both"/>
      </w:pPr>
      <w:r>
        <w:rPr>
          <w:b/>
          <w:bCs/>
          <w:i/>
          <w:color w:val="002060"/>
          <w:szCs w:val="24"/>
        </w:rPr>
        <w:t>5</w:t>
      </w:r>
      <w:r w:rsidR="001D2FE6">
        <w:rPr>
          <w:b/>
          <w:bCs/>
          <w:i/>
          <w:color w:val="002060"/>
          <w:szCs w:val="24"/>
        </w:rPr>
        <w:t xml:space="preserve">) </w:t>
      </w:r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Lectura</w:t>
      </w:r>
      <w:proofErr w:type="spellEnd"/>
      <w:r>
        <w:rPr>
          <w:b/>
          <w:bCs/>
          <w:i/>
          <w:szCs w:val="24"/>
        </w:rPr>
        <w:t xml:space="preserve"> </w:t>
      </w:r>
      <w:proofErr w:type="spellStart"/>
      <w:r>
        <w:rPr>
          <w:b/>
          <w:bCs/>
          <w:i/>
          <w:szCs w:val="24"/>
        </w:rPr>
        <w:t>recomendada</w:t>
      </w:r>
      <w:proofErr w:type="spellEnd"/>
      <w:r>
        <w:rPr>
          <w:b/>
          <w:bCs/>
          <w:i/>
          <w:szCs w:val="24"/>
        </w:rPr>
        <w:t xml:space="preserve"> (</w:t>
      </w:r>
      <w:proofErr w:type="spellStart"/>
      <w:r>
        <w:rPr>
          <w:b/>
          <w:bCs/>
          <w:i/>
          <w:szCs w:val="24"/>
        </w:rPr>
        <w:t>opcional</w:t>
      </w:r>
      <w:proofErr w:type="spellEnd"/>
      <w:r>
        <w:rPr>
          <w:b/>
          <w:bCs/>
          <w:i/>
          <w:szCs w:val="24"/>
          <w:lang w:val="es-CO"/>
        </w:rPr>
        <w:t>)</w:t>
      </w:r>
    </w:p>
    <w:p w:rsidR="002C47F9" w:rsidRDefault="002C47F9">
      <w:pPr>
        <w:jc w:val="both"/>
        <w:rPr>
          <w:b/>
          <w:bCs/>
          <w:i/>
          <w:szCs w:val="24"/>
        </w:rPr>
      </w:pPr>
    </w:p>
    <w:p w:rsidR="002C47F9" w:rsidRDefault="002C47F9">
      <w:pPr>
        <w:numPr>
          <w:ilvl w:val="0"/>
          <w:numId w:val="4"/>
        </w:numPr>
        <w:jc w:val="both"/>
      </w:pPr>
      <w:r>
        <w:rPr>
          <w:szCs w:val="24"/>
          <w:lang w:val="es-CO"/>
        </w:rPr>
        <w:t>Título</w:t>
      </w:r>
    </w:p>
    <w:p w:rsidR="002C47F9" w:rsidRDefault="002C47F9">
      <w:pPr>
        <w:numPr>
          <w:ilvl w:val="0"/>
          <w:numId w:val="4"/>
        </w:numPr>
        <w:jc w:val="both"/>
      </w:pPr>
      <w:r>
        <w:rPr>
          <w:szCs w:val="24"/>
          <w:lang w:val="es-CO"/>
        </w:rPr>
        <w:t>Ideas principales</w:t>
      </w:r>
    </w:p>
    <w:p w:rsidR="002C47F9" w:rsidRDefault="002C47F9">
      <w:pPr>
        <w:numPr>
          <w:ilvl w:val="0"/>
          <w:numId w:val="4"/>
        </w:numPr>
        <w:jc w:val="both"/>
      </w:pPr>
      <w:r>
        <w:rPr>
          <w:szCs w:val="24"/>
          <w:lang w:val="es-CO"/>
        </w:rPr>
        <w:t>Mapa de Conceptos</w:t>
      </w:r>
    </w:p>
    <w:p w:rsidR="002C47F9" w:rsidRDefault="002C47F9">
      <w:pPr>
        <w:ind w:left="720"/>
        <w:jc w:val="both"/>
        <w:rPr>
          <w:szCs w:val="24"/>
          <w:lang w:val="es-CO"/>
        </w:rPr>
      </w:pPr>
    </w:p>
    <w:p w:rsidR="002C47F9" w:rsidRDefault="002C47F9">
      <w:r>
        <w:rPr>
          <w:b/>
          <w:color w:val="002060"/>
        </w:rPr>
        <w:lastRenderedPageBreak/>
        <w:t>6</w:t>
      </w:r>
      <w:r w:rsidR="001D2FE6">
        <w:rPr>
          <w:b/>
          <w:color w:val="002060"/>
        </w:rPr>
        <w:t>)</w:t>
      </w:r>
      <w:r>
        <w:t xml:space="preserve"> </w:t>
      </w:r>
      <w:proofErr w:type="spellStart"/>
      <w:r>
        <w:rPr>
          <w:b/>
          <w:bCs/>
          <w:szCs w:val="24"/>
        </w:rPr>
        <w:t>Trabajo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en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Equipo</w:t>
      </w:r>
      <w:proofErr w:type="spellEnd"/>
      <w:r>
        <w:rPr>
          <w:b/>
          <w:bCs/>
          <w:szCs w:val="24"/>
        </w:rPr>
        <w:t xml:space="preserve"> y </w:t>
      </w:r>
      <w:proofErr w:type="spellStart"/>
      <w:r>
        <w:rPr>
          <w:b/>
          <w:bCs/>
          <w:szCs w:val="24"/>
        </w:rPr>
        <w:t>Progreso</w:t>
      </w:r>
      <w:proofErr w:type="spellEnd"/>
      <w:r>
        <w:rPr>
          <w:b/>
          <w:bCs/>
          <w:szCs w:val="24"/>
        </w:rPr>
        <w:t xml:space="preserve"> Gradual (</w:t>
      </w:r>
      <w:proofErr w:type="spellStart"/>
      <w:r>
        <w:rPr>
          <w:b/>
          <w:bCs/>
          <w:szCs w:val="24"/>
        </w:rPr>
        <w:t>Opcional</w:t>
      </w:r>
      <w:proofErr w:type="spellEnd"/>
      <w:r>
        <w:rPr>
          <w:b/>
          <w:bCs/>
          <w:szCs w:val="24"/>
        </w:rPr>
        <w:t>)</w:t>
      </w:r>
    </w:p>
    <w:p w:rsidR="002C47F9" w:rsidRDefault="002C47F9">
      <w:pPr>
        <w:rPr>
          <w:b/>
          <w:bCs/>
          <w:i/>
          <w:sz w:val="32"/>
          <w:szCs w:val="28"/>
        </w:rPr>
      </w:pPr>
    </w:p>
    <w:p w:rsidR="002C47F9" w:rsidRDefault="002C47F9">
      <w:pPr>
        <w:pStyle w:val="Prrafodelista1"/>
        <w:numPr>
          <w:ilvl w:val="1"/>
          <w:numId w:val="2"/>
        </w:numPr>
        <w:contextualSpacing/>
        <w:jc w:val="both"/>
      </w:pPr>
      <w:r>
        <w:rPr>
          <w:szCs w:val="24"/>
          <w:lang w:val="es-CO" w:eastAsia="es-CO"/>
        </w:rPr>
        <w:t>Actas de reunión</w:t>
      </w:r>
    </w:p>
    <w:p w:rsidR="002C47F9" w:rsidRDefault="002C47F9">
      <w:pPr>
        <w:pStyle w:val="Prrafodelista1"/>
        <w:numPr>
          <w:ilvl w:val="1"/>
          <w:numId w:val="2"/>
        </w:numPr>
        <w:contextualSpacing/>
        <w:jc w:val="both"/>
      </w:pPr>
      <w:r>
        <w:rPr>
          <w:szCs w:val="24"/>
          <w:lang w:val="es-CO" w:eastAsia="es-CO"/>
        </w:rPr>
        <w:t>El reporte de cambios en el código</w:t>
      </w:r>
    </w:p>
    <w:p w:rsidR="002C47F9" w:rsidRDefault="002C47F9">
      <w:pPr>
        <w:pStyle w:val="Prrafodelista1"/>
        <w:numPr>
          <w:ilvl w:val="1"/>
          <w:numId w:val="2"/>
        </w:numPr>
        <w:contextualSpacing/>
        <w:jc w:val="both"/>
      </w:pPr>
      <w:r>
        <w:rPr>
          <w:szCs w:val="24"/>
          <w:lang w:val="es-CO" w:eastAsia="es-CO"/>
        </w:rPr>
        <w:t>El reporte</w:t>
      </w:r>
      <w:r>
        <w:rPr>
          <w:szCs w:val="24"/>
        </w:rPr>
        <w:t xml:space="preserve"> de </w:t>
      </w:r>
      <w:r>
        <w:rPr>
          <w:szCs w:val="24"/>
          <w:lang w:val="es-CO" w:eastAsia="es-CO"/>
        </w:rPr>
        <w:t xml:space="preserve">cambios </w:t>
      </w:r>
      <w:r>
        <w:rPr>
          <w:szCs w:val="24"/>
        </w:rPr>
        <w:t xml:space="preserve">del </w:t>
      </w:r>
      <w:proofErr w:type="spellStart"/>
      <w:r>
        <w:rPr>
          <w:szCs w:val="24"/>
        </w:rPr>
        <w:t>informe</w:t>
      </w:r>
      <w:proofErr w:type="spellEnd"/>
      <w:r>
        <w:rPr>
          <w:szCs w:val="24"/>
        </w:rPr>
        <w:t xml:space="preserve"> de </w:t>
      </w:r>
      <w:proofErr w:type="spellStart"/>
      <w:r>
        <w:rPr>
          <w:szCs w:val="24"/>
        </w:rPr>
        <w:t>laboratorio</w:t>
      </w:r>
      <w:proofErr w:type="spellEnd"/>
      <w:r>
        <w:rPr>
          <w:szCs w:val="24"/>
        </w:rPr>
        <w:t xml:space="preserve"> </w:t>
      </w:r>
    </w:p>
    <w:sectPr w:rsidR="002C47F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56" w:right="1469" w:bottom="1701" w:left="1701" w:header="720" w:footer="9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208" w:rsidRDefault="004A0208">
      <w:r>
        <w:separator/>
      </w:r>
    </w:p>
  </w:endnote>
  <w:endnote w:type="continuationSeparator" w:id="0">
    <w:p w:rsidR="004A0208" w:rsidRDefault="004A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F9" w:rsidRDefault="002C47F9">
    <w:pPr>
      <w:pStyle w:val="Piedepgina"/>
      <w:jc w:val="center"/>
      <w:rPr>
        <w:rFonts w:ascii="Arial Rounded MT Bold" w:hAnsi="Arial Rounded MT Bold" w:cs="Arial Rounded MT Bold"/>
        <w:lang w:val="es-CO" w:eastAsia="es-CO"/>
      </w:rPr>
    </w:pPr>
  </w:p>
  <w:p w:rsidR="002C47F9" w:rsidRDefault="002C47F9">
    <w:pPr>
      <w:pStyle w:val="Piedepgina"/>
      <w:jc w:val="center"/>
    </w:pPr>
    <w:r>
      <w:rPr>
        <w:rFonts w:ascii="Arial Rounded MT Bold" w:hAnsi="Arial Rounded MT Bold" w:cs="Arial Rounded MT Bold"/>
        <w:lang w:val="es-CO" w:eastAsia="es-CO"/>
      </w:rPr>
      <w:t>DOCENTE MAURICIO TORO BERMÚDEZ</w:t>
    </w:r>
  </w:p>
  <w:p w:rsidR="002C47F9" w:rsidRDefault="002C47F9">
    <w:pPr>
      <w:pStyle w:val="Piedepgina"/>
      <w:jc w:val="center"/>
    </w:pPr>
    <w:proofErr w:type="spellStart"/>
    <w:r>
      <w:rPr>
        <w:rFonts w:ascii="Arial Rounded MT Bold" w:hAnsi="Arial Rounded MT Bold" w:cs="Arial Rounded MT Bold"/>
      </w:rPr>
      <w:t>Teléfono</w:t>
    </w:r>
    <w:proofErr w:type="spellEnd"/>
    <w:r>
      <w:rPr>
        <w:rFonts w:ascii="Arial Rounded MT Bold" w:hAnsi="Arial Rounded MT Bold" w:cs="Arial Rounded MT Bold"/>
      </w:rPr>
      <w:t>: (+57) (4) 261 95 00</w:t>
    </w:r>
    <w:r>
      <w:rPr>
        <w:rFonts w:ascii="Arial Rounded MT Bold" w:hAnsi="Arial Rounded MT Bold" w:cs="Arial Rounded MT Bold"/>
        <w:shd w:val="clear" w:color="auto" w:fill="FFFFFF"/>
      </w:rPr>
      <w:t xml:space="preserve"> </w:t>
    </w:r>
    <w:r>
      <w:rPr>
        <w:rFonts w:ascii="Arial Rounded MT Bold" w:hAnsi="Arial Rounded MT Bold" w:cs="Arial Rounded MT Bold"/>
      </w:rPr>
      <w:t xml:space="preserve">Ext. 9473. </w:t>
    </w:r>
    <w:proofErr w:type="spellStart"/>
    <w:r>
      <w:rPr>
        <w:rFonts w:ascii="Arial Rounded MT Bold" w:hAnsi="Arial Rounded MT Bold" w:cs="Arial Rounded MT Bold"/>
      </w:rPr>
      <w:t>Oficina</w:t>
    </w:r>
    <w:proofErr w:type="spellEnd"/>
    <w:r>
      <w:rPr>
        <w:rFonts w:ascii="Arial Rounded MT Bold" w:hAnsi="Arial Rounded MT Bold" w:cs="Arial Rounded MT Bold"/>
      </w:rPr>
      <w:t>: 19 - 627</w:t>
    </w:r>
  </w:p>
  <w:p w:rsidR="002C47F9" w:rsidRDefault="004A0208">
    <w:pPr>
      <w:pStyle w:val="Piedepgina"/>
      <w:jc w:val="center"/>
    </w:pPr>
    <w:r>
      <w:rPr>
        <w:rFonts w:ascii="Arial Rounded MT Bold" w:hAnsi="Arial Rounded MT Bold" w:cs="Arial Rounded MT Bold"/>
      </w:rPr>
      <w:pict>
        <v:group id="_x0000_s2049" style="position:absolute;left:0;text-align:left;margin-left:205.8pt;margin-top:753pt;width:25.65pt;height:37.7pt;z-index:1;mso-wrap-distance-left:0;mso-wrap-distance-right:0;mso-position-horizontal-relative:margin;mso-position-vertical-relative:page" coordorigin="4116,15060" coordsize="513,754">
          <o:lock v:ext="edit" text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4390;top:417;width:1;height:13;flip:y" o:connectortype="straight" strokecolor="#7f7f7f" strokeweight=".26mm">
            <v:stroke color2="gray" joinstyle="miter" endcap="square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4116;top:15791;width:512;height:22;v-text-anchor:middle" filled="f" strokecolor="#7f7f7f" strokeweight=".26mm">
            <v:stroke color2="gray" endcap="square"/>
            <v:textbox style="mso-rotate-with-shape:t">
              <w:txbxContent>
                <w:p w:rsidR="002C47F9" w:rsidRDefault="002C47F9">
                  <w:pPr>
                    <w:tabs>
                      <w:tab w:val="center" w:pos="4252"/>
                      <w:tab w:val="right" w:pos="8504"/>
                    </w:tabs>
                    <w:overflowPunct w:val="0"/>
                    <w:jc w:val="center"/>
                    <w:rPr>
                      <w:rFonts w:ascii="Arial" w:hAnsi="Arial" w:cs="Arial"/>
                      <w:b/>
                      <w:kern w:val="1"/>
                      <w:sz w:val="24"/>
                      <w:szCs w:val="28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kern w:val="1"/>
                      <w:sz w:val="24"/>
                      <w:szCs w:val="28"/>
                      <w:lang w:eastAsia="zh-CN"/>
                    </w:rPr>
                    <w:t>1</w:t>
                  </w:r>
                </w:p>
              </w:txbxContent>
            </v:textbox>
          </v:shape>
          <w10:wrap anchorx="margin" anchory="page"/>
        </v:group>
      </w:pict>
    </w:r>
    <w:proofErr w:type="spellStart"/>
    <w:r w:rsidR="002C47F9">
      <w:rPr>
        <w:rFonts w:ascii="Arial Rounded MT Bold" w:hAnsi="Arial Rounded MT Bold" w:cs="Arial Rounded MT Bold"/>
      </w:rPr>
      <w:t>Correo</w:t>
    </w:r>
    <w:proofErr w:type="spellEnd"/>
    <w:r w:rsidR="002C47F9">
      <w:rPr>
        <w:rFonts w:ascii="Arial Rounded MT Bold" w:hAnsi="Arial Rounded MT Bold" w:cs="Arial Rounded MT Bold"/>
      </w:rPr>
      <w:t xml:space="preserve">: </w:t>
    </w:r>
    <w:hyperlink r:id="rId1" w:history="1">
      <w:r w:rsidR="002C47F9">
        <w:rPr>
          <w:rStyle w:val="Hipervnculo"/>
          <w:rFonts w:ascii="Arial Rounded MT Bold" w:hAnsi="Arial Rounded MT Bold" w:cs="Arial Rounded MT Bold"/>
        </w:rPr>
        <w:t>mtorobe@eafit.edu.co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F9" w:rsidRDefault="002C47F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208" w:rsidRDefault="004A0208">
      <w:r>
        <w:separator/>
      </w:r>
    </w:p>
  </w:footnote>
  <w:footnote w:type="continuationSeparator" w:id="0">
    <w:p w:rsidR="004A0208" w:rsidRDefault="004A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0" w:type="dxa"/>
      <w:tblLayout w:type="fixed"/>
      <w:tblLook w:val="0000" w:firstRow="0" w:lastRow="0" w:firstColumn="0" w:lastColumn="0" w:noHBand="0" w:noVBand="0"/>
    </w:tblPr>
    <w:tblGrid>
      <w:gridCol w:w="2269"/>
      <w:gridCol w:w="5528"/>
      <w:gridCol w:w="1721"/>
    </w:tblGrid>
    <w:tr w:rsidR="002C47F9">
      <w:trPr>
        <w:cantSplit/>
        <w:trHeight w:val="564"/>
      </w:trPr>
      <w:tc>
        <w:tcPr>
          <w:tcW w:w="2269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auto"/>
        </w:tcPr>
        <w:p w:rsidR="002C47F9" w:rsidRDefault="004A0208">
          <w:pPr>
            <w:suppressAutoHyphens w:val="0"/>
            <w:snapToGrid w:val="0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O" w:eastAsia="es-CO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10.7pt;margin-top:14.25pt;width:80.15pt;height:32.15pt;z-index:-1;mso-wrap-distance-left:9.05pt;mso-wrap-distance-right:9.05pt" wrapcoords="-6 0 -198 21089 21595 21089 21595 0 -6 0" filled="t">
                <v:fill opacity="0" color2="black"/>
                <v:imagedata r:id="rId1" o:title="" croptop="-41f" cropbottom="-41f" cropleft="-17f" cropright="-17f"/>
                <w10:wrap type="tight"/>
              </v:shape>
            </w:pict>
          </w:r>
        </w:p>
      </w:tc>
      <w:tc>
        <w:tcPr>
          <w:tcW w:w="5528" w:type="dxa"/>
          <w:vMerge w:val="restart"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auto"/>
        </w:tcPr>
        <w:p w:rsidR="002C47F9" w:rsidRDefault="002C47F9">
          <w:pPr>
            <w:suppressAutoHyphens w:val="0"/>
            <w:snapToGrid w:val="0"/>
            <w:jc w:val="center"/>
            <w:rPr>
              <w:rFonts w:ascii="Arial Rounded MT Bold" w:hAnsi="Arial Rounded MT Bold" w:cs="Arial Rounded MT Bold"/>
              <w:b/>
              <w:bCs/>
              <w:color w:val="000000"/>
              <w:szCs w:val="22"/>
              <w:lang w:val="es-CO" w:eastAsia="es-CO"/>
            </w:rPr>
          </w:pPr>
        </w:p>
        <w:p w:rsidR="002C47F9" w:rsidRDefault="002C47F9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  <w:t>UNIVERSIDAD EAFIT</w:t>
          </w:r>
        </w:p>
        <w:p w:rsidR="002C47F9" w:rsidRDefault="002C47F9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  <w:t>ESCUELA DE INGENIERÍA</w:t>
          </w:r>
        </w:p>
        <w:p w:rsidR="002C47F9" w:rsidRDefault="002C47F9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  <w:t>DEPARTAMENTO DE INFORMÁTICA Y SISTEMAS</w:t>
          </w:r>
        </w:p>
        <w:p w:rsidR="002C47F9" w:rsidRDefault="002C47F9">
          <w:pPr>
            <w:suppressAutoHyphens w:val="0"/>
            <w:jc w:val="center"/>
            <w:rPr>
              <w:rFonts w:ascii="Arial Rounded MT Bold" w:hAnsi="Arial Rounded MT Bold" w:cs="Arial Rounded MT Bold"/>
              <w:bCs/>
              <w:sz w:val="22"/>
              <w:szCs w:val="22"/>
              <w:lang w:val="es-CO" w:eastAsia="es-CO"/>
            </w:rPr>
          </w:pPr>
        </w:p>
      </w:tc>
      <w:tc>
        <w:tcPr>
          <w:tcW w:w="172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auto"/>
        </w:tcPr>
        <w:p w:rsidR="002C47F9" w:rsidRDefault="002C47F9">
          <w:pPr>
            <w:suppressAutoHyphens w:val="0"/>
          </w:pPr>
          <w:r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  <w:t> </w:t>
          </w:r>
        </w:p>
        <w:p w:rsidR="002C47F9" w:rsidRDefault="002C47F9">
          <w:pPr>
            <w:jc w:val="center"/>
          </w:pPr>
          <w:r>
            <w:rPr>
              <w:rFonts w:ascii="Arial Rounded MT Bold" w:hAnsi="Arial Rounded MT Bold" w:cs="Arial Rounded MT Bold"/>
              <w:bCs/>
              <w:szCs w:val="22"/>
              <w:lang w:val="es-CO" w:eastAsia="es-CO"/>
            </w:rPr>
            <w:t>Código: ST245</w:t>
          </w:r>
        </w:p>
      </w:tc>
    </w:tr>
    <w:tr w:rsidR="002C47F9">
      <w:trPr>
        <w:cantSplit/>
        <w:trHeight w:val="417"/>
      </w:trPr>
      <w:tc>
        <w:tcPr>
          <w:tcW w:w="2269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F2F2F2"/>
        </w:tcPr>
        <w:p w:rsidR="002C47F9" w:rsidRDefault="002C47F9">
          <w:pPr>
            <w:suppressAutoHyphens w:val="0"/>
            <w:snapToGrid w:val="0"/>
            <w:rPr>
              <w:rFonts w:ascii="Calibri" w:hAnsi="Calibri" w:cs="Calibri"/>
              <w:b/>
              <w:bCs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5528" w:type="dxa"/>
          <w:vMerge/>
          <w:tcBorders>
            <w:top w:val="single" w:sz="4" w:space="0" w:color="BFBFBF"/>
            <w:left w:val="single" w:sz="4" w:space="0" w:color="BFBFBF"/>
            <w:bottom w:val="single" w:sz="4" w:space="0" w:color="BFBFBF"/>
          </w:tcBorders>
          <w:shd w:val="clear" w:color="auto" w:fill="F2F2F2"/>
        </w:tcPr>
        <w:p w:rsidR="002C47F9" w:rsidRDefault="002C47F9">
          <w:pPr>
            <w:suppressAutoHyphens w:val="0"/>
            <w:snapToGrid w:val="0"/>
            <w:rPr>
              <w:rFonts w:ascii="Arial Rounded MT Bold" w:hAnsi="Arial Rounded MT Bold" w:cs="Arial Rounded MT Bold"/>
              <w:b/>
              <w:bCs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1721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F2F2F2"/>
        </w:tcPr>
        <w:p w:rsidR="002C47F9" w:rsidRDefault="002C47F9">
          <w:pPr>
            <w:suppressAutoHyphens w:val="0"/>
            <w:jc w:val="center"/>
          </w:pPr>
          <w:r>
            <w:rPr>
              <w:rFonts w:ascii="Arial Rounded MT Bold" w:hAnsi="Arial Rounded MT Bold" w:cs="Arial Rounded MT Bold"/>
              <w:lang w:val="es-CO" w:eastAsia="es-CO"/>
            </w:rPr>
            <w:t>Estructura de Datos 1</w:t>
          </w:r>
        </w:p>
      </w:tc>
    </w:tr>
  </w:tbl>
  <w:p w:rsidR="002C47F9" w:rsidRDefault="002C47F9">
    <w:pPr>
      <w:jc w:val="center"/>
      <w:rPr>
        <w:i/>
        <w:sz w:val="22"/>
      </w:rPr>
    </w:pPr>
  </w:p>
  <w:p w:rsidR="002C47F9" w:rsidRDefault="002C47F9">
    <w:pPr>
      <w:jc w:val="center"/>
      <w:rPr>
        <w:i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7F9" w:rsidRDefault="002C47F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2FE6"/>
    <w:rsid w:val="00027FB7"/>
    <w:rsid w:val="00077371"/>
    <w:rsid w:val="000F4B14"/>
    <w:rsid w:val="001D2FE6"/>
    <w:rsid w:val="002C47F9"/>
    <w:rsid w:val="002E12F9"/>
    <w:rsid w:val="004A0208"/>
    <w:rsid w:val="00776B09"/>
    <w:rsid w:val="00871D4C"/>
    <w:rsid w:val="0091562B"/>
    <w:rsid w:val="009B796C"/>
    <w:rsid w:val="00BC1152"/>
    <w:rsid w:val="00BF713A"/>
    <w:rsid w:val="00C81C3A"/>
    <w:rsid w:val="00CC3FF5"/>
    <w:rsid w:val="00FA1DB7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oNotEmbedSmartTags/>
  <w:decimalSymbol w:val=","/>
  <w:listSeparator w:val=";"/>
  <w14:docId w14:val="3F5673B7"/>
  <w14:defaultImageDpi w14:val="32767"/>
  <w15:chartTrackingRefBased/>
  <w15:docId w15:val="{69931167-BDD3-4991-81B1-BE4BF4E4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uppressAutoHyphens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spacing w:after="120"/>
      <w:outlineLvl w:val="3"/>
    </w:pPr>
  </w:style>
  <w:style w:type="paragraph" w:styleId="Ttulo5">
    <w:name w:val="heading 5"/>
    <w:basedOn w:val="Normal"/>
    <w:next w:val="Normal"/>
    <w:qFormat/>
    <w:pPr>
      <w:keepNext/>
      <w:tabs>
        <w:tab w:val="left" w:pos="2835"/>
        <w:tab w:val="left" w:pos="3402"/>
      </w:tabs>
      <w:jc w:val="both"/>
      <w:outlineLvl w:val="4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8Num4z0">
    <w:name w:val="WW8Num4z0"/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4z3">
    <w:name w:val="WW8Num4z3"/>
    <w:rPr>
      <w:rFonts w:ascii="Symbol" w:hAnsi="Symbol" w:cs="OpenSymbol"/>
    </w:rPr>
  </w:style>
  <w:style w:type="character" w:customStyle="1" w:styleId="WW8Num3z2">
    <w:name w:val="WW8Num3z2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b/>
      <w:bCs/>
    </w:rPr>
  </w:style>
  <w:style w:type="character" w:customStyle="1" w:styleId="WW8Num8z1">
    <w:name w:val="WW8Num8z1"/>
    <w:rPr>
      <w:szCs w:val="24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2z3">
    <w:name w:val="WW8Num12z3"/>
    <w:rPr>
      <w:rFonts w:ascii="Symbol" w:hAnsi="Symbol" w:cs="OpenSymbol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20z0">
    <w:name w:val="WW8Num20z0"/>
  </w:style>
  <w:style w:type="character" w:customStyle="1" w:styleId="WW8Num20z1">
    <w:name w:val="WW8Num20z1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  <w:rPr>
      <w:rFonts w:hint="default"/>
    </w:rPr>
  </w:style>
  <w:style w:type="character" w:customStyle="1" w:styleId="WW8Num26z0">
    <w:name w:val="WW8Num26z0"/>
    <w:rPr>
      <w:rFonts w:hint="default"/>
      <w:b/>
    </w:rPr>
  </w:style>
  <w:style w:type="character" w:customStyle="1" w:styleId="WW8Num27z0">
    <w:name w:val="WW8Num27z0"/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7z3">
    <w:name w:val="WW8Num27z3"/>
    <w:rPr>
      <w:rFonts w:ascii="Symbol" w:hAnsi="Symbol" w:cs="OpenSymbol"/>
    </w:rPr>
  </w:style>
  <w:style w:type="character" w:customStyle="1" w:styleId="WW8Num28z0">
    <w:name w:val="WW8Num28z0"/>
    <w:rPr>
      <w:rFonts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1z0">
    <w:name w:val="WW8Num31z0"/>
    <w:rPr>
      <w:rFonts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Fuentedeprrafopredeter2">
    <w:name w:val="Fuente de párrafo predeter.2"/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">
    <w:name w:val="WW-Default Paragraph Font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</w:style>
  <w:style w:type="character" w:styleId="Textoennegrita">
    <w:name w:val="Strong"/>
    <w:qFormat/>
    <w:rPr>
      <w:b/>
      <w:bCs/>
    </w:rPr>
  </w:style>
  <w:style w:type="character" w:customStyle="1" w:styleId="FootnoteCharacters">
    <w:name w:val="Footnote Characters"/>
    <w:rPr>
      <w:vertAlign w:val="superscript"/>
    </w:rPr>
  </w:style>
  <w:style w:type="character" w:styleId="Hipervnculovisitado">
    <w:name w:val="FollowedHyperlink"/>
  </w:style>
  <w:style w:type="character" w:customStyle="1" w:styleId="Bullets">
    <w:name w:val="Bullets"/>
  </w:style>
  <w:style w:type="character" w:customStyle="1" w:styleId="SourceText">
    <w:name w:val="Source Text"/>
  </w:style>
  <w:style w:type="character" w:customStyle="1" w:styleId="NumberingSymbols">
    <w:name w:val="Numbering Symbols"/>
  </w:style>
  <w:style w:type="character" w:customStyle="1" w:styleId="EncabezadoCar">
    <w:name w:val="Encabezado Car"/>
  </w:style>
  <w:style w:type="character" w:customStyle="1" w:styleId="PiedepginaCar">
    <w:name w:val="Pie de página Car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</w:style>
  <w:style w:type="character" w:customStyle="1" w:styleId="AsuntodelcomentarioCar">
    <w:name w:val="Asunto del comentario Car"/>
  </w:style>
  <w:style w:type="character" w:customStyle="1" w:styleId="TextodegloboCar">
    <w:name w:val="Texto de globo Car"/>
  </w:style>
  <w:style w:type="character" w:customStyle="1" w:styleId="5yl5">
    <w:name w:val="_5yl5"/>
  </w:style>
  <w:style w:type="character" w:customStyle="1" w:styleId="TextoindependienteCar">
    <w:name w:val="Texto independiente Car"/>
  </w:style>
  <w:style w:type="paragraph" w:customStyle="1" w:styleId="Heading">
    <w:name w:val="Heading"/>
    <w:basedOn w:val="Normal"/>
    <w:next w:val="Textoindependiente"/>
    <w:pPr>
      <w:jc w:val="center"/>
    </w:pPr>
  </w:style>
  <w:style w:type="paragraph" w:styleId="Textoindependiente">
    <w:name w:val="Body Text"/>
    <w:basedOn w:val="Normal"/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scripcin1">
    <w:name w:val="Descripción1"/>
    <w:basedOn w:val="Normal"/>
    <w:pPr>
      <w:suppressLineNumbers/>
      <w:spacing w:before="120"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Textoindependiente"/>
    <w:qFormat/>
    <w:pPr>
      <w:jc w:val="both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Sangra2detdecuerpo">
    <w:name w:val="Sangría 2 de t. de cuerpo"/>
    <w:basedOn w:val="Normal"/>
    <w:pPr>
      <w:ind w:left="2127" w:hanging="709"/>
      <w:jc w:val="both"/>
    </w:pPr>
    <w:rPr>
      <w:sz w:val="22"/>
      <w:lang w:val="es-ES_tradnl"/>
    </w:rPr>
  </w:style>
  <w:style w:type="paragraph" w:styleId="NormalWeb">
    <w:name w:val="Normal (Web)"/>
    <w:basedOn w:val="Normal"/>
    <w:pPr>
      <w:spacing w:before="100" w:after="100"/>
    </w:pPr>
  </w:style>
  <w:style w:type="paragraph" w:styleId="Textonotapie">
    <w:name w:val="footnote text"/>
    <w:basedOn w:val="Normal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decuerpo2">
    <w:name w:val="Texto de cuerpo 2"/>
    <w:basedOn w:val="Normal"/>
    <w:pPr>
      <w:spacing w:before="100" w:after="100"/>
      <w:jc w:val="both"/>
    </w:pPr>
    <w:rPr>
      <w:lang w:val="es-CO"/>
    </w:rPr>
  </w:style>
  <w:style w:type="paragraph" w:customStyle="1" w:styleId="Textodecuerpo3">
    <w:name w:val="Texto de cuerpo 3"/>
    <w:basedOn w:val="Normal"/>
  </w:style>
  <w:style w:type="paragraph" w:customStyle="1" w:styleId="Mapadeldocumento1">
    <w:name w:val="Mapa del documento1"/>
    <w:basedOn w:val="Normal"/>
    <w:pPr>
      <w:shd w:val="clear" w:color="auto" w:fill="000080"/>
    </w:pPr>
  </w:style>
  <w:style w:type="paragraph" w:customStyle="1" w:styleId="FrameContents">
    <w:name w:val="Frame Contents"/>
    <w:basedOn w:val="Normal"/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customStyle="1" w:styleId="Ttulo10">
    <w:name w:val="Título1"/>
    <w:basedOn w:val="Heading"/>
    <w:next w:val="Textoindependiente"/>
  </w:style>
  <w:style w:type="paragraph" w:customStyle="1" w:styleId="Listavistosa-nfasis11">
    <w:name w:val="Lista vistosa - Énfasis 11"/>
    <w:basedOn w:val="Normal"/>
    <w:qFormat/>
    <w:pPr>
      <w:ind w:left="708"/>
    </w:pPr>
  </w:style>
  <w:style w:type="paragraph" w:customStyle="1" w:styleId="Textocomentario1">
    <w:name w:val="Texto comentario1"/>
    <w:basedOn w:val="Normal"/>
  </w:style>
  <w:style w:type="paragraph" w:customStyle="1" w:styleId="Asuntodelcomentario1">
    <w:name w:val="Asunto del comentario1"/>
    <w:basedOn w:val="Textocomentario1"/>
    <w:next w:val="Textocomentario1"/>
    <w:rPr>
      <w:b/>
      <w:bCs/>
    </w:rPr>
  </w:style>
  <w:style w:type="paragraph" w:customStyle="1" w:styleId="Textodeglobo1">
    <w:name w:val="Texto de globo1"/>
    <w:basedOn w:val="Normal"/>
  </w:style>
  <w:style w:type="paragraph" w:customStyle="1" w:styleId="Prrafodelista1">
    <w:name w:val="Párrafo de lista1"/>
    <w:basedOn w:val="Normal"/>
    <w:pPr>
      <w:ind w:left="708"/>
    </w:pPr>
  </w:style>
  <w:style w:type="paragraph" w:styleId="Prrafodelista">
    <w:name w:val="List Paragraph"/>
    <w:basedOn w:val="Normal"/>
    <w:uiPriority w:val="72"/>
    <w:qFormat/>
    <w:rsid w:val="000F4B14"/>
    <w:pPr>
      <w:ind w:left="708"/>
    </w:pPr>
  </w:style>
  <w:style w:type="table" w:styleId="Tablaconcuadrcula">
    <w:name w:val="Table Grid"/>
    <w:basedOn w:val="Tablanormal"/>
    <w:uiPriority w:val="39"/>
    <w:rsid w:val="000F4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torobe@eafit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257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ESPECIALIZACIÓN EN DISEÑO MECÁNICO</vt:lpstr>
      <vt:lpstr>ESPECIALIZACIÓN EN DISEÑO MECÁNICO</vt:lpstr>
    </vt:vector>
  </TitlesOfParts>
  <Company/>
  <LinksUpToDate>false</LinksUpToDate>
  <CharactersWithSpaces>1673</CharactersWithSpaces>
  <SharedDoc>false</SharedDoc>
  <HLinks>
    <vt:vector size="6" baseType="variant">
      <vt:variant>
        <vt:i4>7208962</vt:i4>
      </vt:variant>
      <vt:variant>
        <vt:i4>0</vt:i4>
      </vt:variant>
      <vt:variant>
        <vt:i4>0</vt:i4>
      </vt:variant>
      <vt:variant>
        <vt:i4>5</vt:i4>
      </vt:variant>
      <vt:variant>
        <vt:lpwstr>mailto:mtorobe@eafit.edu.co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ESPECIALIZACIÓN EN DISEÑO MECÁNICO</dc:title>
  <dc:subject/>
  <dc:creator>Informatica</dc:creator>
  <cp:keywords/>
  <cp:lastModifiedBy>ALEJANDRO ARROYAVE BEDOYA</cp:lastModifiedBy>
  <cp:revision>5</cp:revision>
  <cp:lastPrinted>2016-12-03T21:41:00Z</cp:lastPrinted>
  <dcterms:created xsi:type="dcterms:W3CDTF">2018-02-24T21:42:00Z</dcterms:created>
  <dcterms:modified xsi:type="dcterms:W3CDTF">2018-02-25T19:46:00Z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-1450327496</vt:i4>
  </property>
  <property fmtid="{D5CDD505-2E9C-101B-9397-08002B2CF9AE}" pid="3" name="_AuthorEmail">
    <vt:lpwstr>gvillega@eafit.edu.co</vt:lpwstr>
  </property>
  <property fmtid="{D5CDD505-2E9C-101B-9397-08002B2CF9AE}" pid="4" name="_AuthorEmailDisplayName">
    <vt:lpwstr>Gustavo Adolfo Villegas L.</vt:lpwstr>
  </property>
  <property fmtid="{D5CDD505-2E9C-101B-9397-08002B2CF9AE}" pid="5" name="_EmailSubject">
    <vt:lpwstr>Formatos para la presentación del curso</vt:lpwstr>
  </property>
  <property fmtid="{D5CDD505-2E9C-101B-9397-08002B2CF9AE}" pid="6" name="_ReviewingToolsShownOnce">
    <vt:lpwstr/>
  </property>
</Properties>
</file>